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8"/>
          <w:szCs w:val="18"/>
        </w:rPr>
        <w:jc w:val="left"/>
        <w:spacing w:before="5" w:lineRule="exact" w:line="180"/>
      </w:pPr>
      <w:r>
        <w:pict>
          <v:group style="position:absolute;margin-left:83.664pt;margin-top:348.65pt;width:444.79pt;height:0pt;mso-position-horizontal-relative:page;mso-position-vertical-relative:page;z-index:-493" coordorigin="1673,6973" coordsize="8896,0">
            <v:shape style="position:absolute;left:1673;top:6973;width:8896;height:0" coordorigin="1673,6973" coordsize="8896,0" path="m1673,6973l10569,6973e" filled="f" stroked="t" strokeweight="0.82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75"/>
      </w:pPr>
      <w:r>
        <w:pict>
          <v:shape type="#_x0000_t75" style="width:342.36pt;height:68.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8"/>
          <w:szCs w:val="28"/>
        </w:rPr>
        <w:jc w:val="center"/>
        <w:spacing w:before="24"/>
        <w:ind w:left="1967" w:right="1966"/>
      </w:pP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Pru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e</w:t>
      </w:r>
      <w:r>
        <w:rPr>
          <w:rFonts w:cs="Trebuchet MS" w:hAnsi="Trebuchet MS" w:eastAsia="Trebuchet MS" w:ascii="Trebuchet MS"/>
          <w:color w:val="398097"/>
          <w:spacing w:val="-3"/>
          <w:w w:val="100"/>
          <w:sz w:val="28"/>
          <w:szCs w:val="28"/>
        </w:rPr>
        <w:t>b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t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éc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n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i</w:t>
      </w:r>
      <w:r>
        <w:rPr>
          <w:rFonts w:cs="Trebuchet MS" w:hAnsi="Trebuchet MS" w:eastAsia="Trebuchet MS" w:ascii="Trebuchet MS"/>
          <w:color w:val="398097"/>
          <w:spacing w:val="-3"/>
          <w:w w:val="100"/>
          <w:sz w:val="28"/>
          <w:szCs w:val="28"/>
        </w:rPr>
        <w:t>c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-1"/>
          <w:w w:val="100"/>
          <w:sz w:val="28"/>
          <w:szCs w:val="28"/>
        </w:rPr>
        <w:t>d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e</w:t>
      </w:r>
      <w:r>
        <w:rPr>
          <w:rFonts w:cs="Trebuchet MS" w:hAnsi="Trebuchet MS" w:eastAsia="Trebuchet MS" w:ascii="Trebuchet MS"/>
          <w:color w:val="398097"/>
          <w:spacing w:val="-3"/>
          <w:w w:val="100"/>
          <w:sz w:val="28"/>
          <w:szCs w:val="28"/>
        </w:rPr>
        <w:t>s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-1"/>
          <w:w w:val="100"/>
          <w:sz w:val="28"/>
          <w:szCs w:val="28"/>
        </w:rPr>
        <w:t>r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r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o</w:t>
      </w:r>
      <w:r>
        <w:rPr>
          <w:rFonts w:cs="Trebuchet MS" w:hAnsi="Trebuchet MS" w:eastAsia="Trebuchet MS" w:ascii="Trebuchet MS"/>
          <w:color w:val="398097"/>
          <w:spacing w:val="-1"/>
          <w:w w:val="100"/>
          <w:sz w:val="28"/>
          <w:szCs w:val="28"/>
        </w:rPr>
        <w:t>l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l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-3"/>
          <w:w w:val="100"/>
          <w:sz w:val="28"/>
          <w:szCs w:val="28"/>
        </w:rPr>
        <w:t>d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or</w:t>
      </w:r>
      <w:r>
        <w:rPr>
          <w:rFonts w:cs="Trebuchet MS" w:hAnsi="Trebuchet MS" w:eastAsia="Trebuchet MS" w:ascii="Trebuchet MS"/>
          <w:color w:val="398097"/>
          <w:spacing w:val="2"/>
          <w:w w:val="100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-1"/>
          <w:w w:val="100"/>
          <w:sz w:val="28"/>
          <w:szCs w:val="28"/>
        </w:rPr>
        <w:t>f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u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l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l</w:t>
      </w:r>
      <w:r>
        <w:rPr>
          <w:rFonts w:cs="Trebuchet MS" w:hAnsi="Trebuchet MS" w:eastAsia="Trebuchet MS" w:ascii="Trebuchet MS"/>
          <w:color w:val="398097"/>
          <w:spacing w:val="-1"/>
          <w:w w:val="100"/>
          <w:sz w:val="28"/>
          <w:szCs w:val="28"/>
        </w:rPr>
        <w:t>s</w:t>
      </w:r>
      <w:r>
        <w:rPr>
          <w:rFonts w:cs="Trebuchet MS" w:hAnsi="Trebuchet MS" w:eastAsia="Trebuchet MS" w:ascii="Trebuchet MS"/>
          <w:color w:val="398097"/>
          <w:spacing w:val="-3"/>
          <w:w w:val="100"/>
          <w:sz w:val="28"/>
          <w:szCs w:val="28"/>
        </w:rPr>
        <w:t>t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ck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rebuchet MS" w:hAnsi="Trebuchet MS" w:eastAsia="Trebuchet MS" w:ascii="Trebuchet MS"/>
          <w:sz w:val="28"/>
          <w:szCs w:val="28"/>
        </w:rPr>
        <w:jc w:val="center"/>
        <w:spacing w:lineRule="exact" w:line="300"/>
        <w:ind w:left="1693" w:right="1692"/>
      </w:pP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“</w:t>
      </w:r>
      <w:r>
        <w:rPr>
          <w:rFonts w:cs="Trebuchet MS" w:hAnsi="Trebuchet MS" w:eastAsia="Trebuchet MS" w:ascii="Trebuchet MS"/>
          <w:color w:val="398097"/>
          <w:spacing w:val="-1"/>
          <w:w w:val="100"/>
          <w:position w:val="-1"/>
          <w:sz w:val="28"/>
          <w:szCs w:val="28"/>
        </w:rPr>
        <w:t>P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r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u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e</w:t>
      </w:r>
      <w:r>
        <w:rPr>
          <w:rFonts w:cs="Trebuchet MS" w:hAnsi="Trebuchet MS" w:eastAsia="Trebuchet MS" w:ascii="Trebuchet MS"/>
          <w:color w:val="398097"/>
          <w:spacing w:val="-3"/>
          <w:w w:val="100"/>
          <w:position w:val="-1"/>
          <w:sz w:val="28"/>
          <w:szCs w:val="28"/>
        </w:rPr>
        <w:t>b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-1"/>
          <w:w w:val="100"/>
          <w:position w:val="-1"/>
          <w:sz w:val="28"/>
          <w:szCs w:val="28"/>
        </w:rPr>
        <w:t>P</w:t>
      </w:r>
      <w:r>
        <w:rPr>
          <w:rFonts w:cs="Trebuchet MS" w:hAnsi="Trebuchet MS" w:eastAsia="Trebuchet MS" w:ascii="Trebuchet MS"/>
          <w:color w:val="398097"/>
          <w:spacing w:val="-1"/>
          <w:w w:val="100"/>
          <w:position w:val="-1"/>
          <w:sz w:val="28"/>
          <w:szCs w:val="28"/>
        </w:rPr>
        <w:t>r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ct</w:t>
      </w:r>
      <w:r>
        <w:rPr>
          <w:rFonts w:cs="Trebuchet MS" w:hAnsi="Trebuchet MS" w:eastAsia="Trebuchet MS" w:ascii="Trebuchet MS"/>
          <w:color w:val="398097"/>
          <w:spacing w:val="-1"/>
          <w:w w:val="100"/>
          <w:position w:val="-1"/>
          <w:sz w:val="28"/>
          <w:szCs w:val="28"/>
        </w:rPr>
        <w:t>i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ca</w:t>
      </w:r>
      <w:r>
        <w:rPr>
          <w:rFonts w:cs="Trebuchet MS" w:hAnsi="Trebuchet MS" w:eastAsia="Trebuchet MS" w:ascii="Trebuchet MS"/>
          <w:color w:val="398097"/>
          <w:spacing w:val="-1"/>
          <w:w w:val="100"/>
          <w:position w:val="-1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-2"/>
          <w:w w:val="100"/>
          <w:position w:val="-1"/>
          <w:sz w:val="28"/>
          <w:szCs w:val="28"/>
        </w:rPr>
        <w:t>J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vaS</w:t>
      </w:r>
      <w:r>
        <w:rPr>
          <w:rFonts w:cs="Trebuchet MS" w:hAnsi="Trebuchet MS" w:eastAsia="Trebuchet MS" w:ascii="Trebuchet MS"/>
          <w:color w:val="398097"/>
          <w:spacing w:val="-2"/>
          <w:w w:val="100"/>
          <w:position w:val="-1"/>
          <w:sz w:val="28"/>
          <w:szCs w:val="28"/>
        </w:rPr>
        <w:t>c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r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i</w:t>
      </w:r>
      <w:r>
        <w:rPr>
          <w:rFonts w:cs="Trebuchet MS" w:hAnsi="Trebuchet MS" w:eastAsia="Trebuchet MS" w:ascii="Trebuchet MS"/>
          <w:color w:val="398097"/>
          <w:spacing w:val="-1"/>
          <w:w w:val="100"/>
          <w:position w:val="-1"/>
          <w:sz w:val="28"/>
          <w:szCs w:val="28"/>
        </w:rPr>
        <w:t>p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t</w:t>
      </w:r>
      <w:r>
        <w:rPr>
          <w:rFonts w:cs="Trebuchet MS" w:hAnsi="Trebuchet MS" w:eastAsia="Trebuchet MS" w:ascii="Trebuchet MS"/>
          <w:color w:val="398097"/>
          <w:spacing w:val="-1"/>
          <w:w w:val="100"/>
          <w:position w:val="-1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I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nt</w:t>
      </w:r>
      <w:r>
        <w:rPr>
          <w:rFonts w:cs="Trebuchet MS" w:hAnsi="Trebuchet MS" w:eastAsia="Trebuchet MS" w:ascii="Trebuchet MS"/>
          <w:color w:val="398097"/>
          <w:spacing w:val="-2"/>
          <w:w w:val="100"/>
          <w:position w:val="-1"/>
          <w:sz w:val="28"/>
          <w:szCs w:val="28"/>
        </w:rPr>
        <w:t>e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r</w:t>
      </w:r>
      <w:r>
        <w:rPr>
          <w:rFonts w:cs="Trebuchet MS" w:hAnsi="Trebuchet MS" w:eastAsia="Trebuchet MS" w:ascii="Trebuchet MS"/>
          <w:color w:val="398097"/>
          <w:spacing w:val="-2"/>
          <w:w w:val="100"/>
          <w:position w:val="-1"/>
          <w:sz w:val="28"/>
          <w:szCs w:val="28"/>
        </w:rPr>
        <w:t>n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.</w:t>
      </w:r>
      <w:r>
        <w:rPr>
          <w:rFonts w:cs="Trebuchet MS" w:hAnsi="Trebuchet MS" w:eastAsia="Trebuchet MS" w:ascii="Trebuchet MS"/>
          <w:color w:val="398097"/>
          <w:spacing w:val="-3"/>
          <w:w w:val="100"/>
          <w:position w:val="-1"/>
          <w:sz w:val="28"/>
          <w:szCs w:val="28"/>
        </w:rPr>
        <w:t>d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oc</w:t>
      </w:r>
      <w:r>
        <w:rPr>
          <w:rFonts w:cs="Trebuchet MS" w:hAnsi="Trebuchet MS" w:eastAsia="Trebuchet MS" w:ascii="Trebuchet MS"/>
          <w:color w:val="398097"/>
          <w:spacing w:val="1"/>
          <w:w w:val="100"/>
          <w:position w:val="-1"/>
          <w:sz w:val="28"/>
          <w:szCs w:val="28"/>
        </w:rPr>
        <w:t>x</w:t>
      </w:r>
      <w:r>
        <w:rPr>
          <w:rFonts w:cs="Trebuchet MS" w:hAnsi="Trebuchet MS" w:eastAsia="Trebuchet MS" w:ascii="Trebuchet MS"/>
          <w:color w:val="398097"/>
          <w:spacing w:val="0"/>
          <w:w w:val="100"/>
          <w:position w:val="-1"/>
          <w:sz w:val="28"/>
          <w:szCs w:val="28"/>
        </w:rPr>
        <w:t>”</w:t>
      </w:r>
      <w:r>
        <w:rPr>
          <w:rFonts w:cs="Trebuchet MS" w:hAnsi="Trebuchet MS" w:eastAsia="Trebuchet MS" w:ascii="Trebuchet MS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8"/>
          <w:szCs w:val="28"/>
        </w:rPr>
        <w:jc w:val="center"/>
        <w:spacing w:before="24"/>
        <w:ind w:left="2116" w:right="2113"/>
      </w:pP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Migu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e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l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An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g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el</w:t>
      </w:r>
      <w:r>
        <w:rPr>
          <w:rFonts w:cs="Trebuchet MS" w:hAnsi="Trebuchet MS" w:eastAsia="Trebuchet MS" w:ascii="Trebuchet MS"/>
          <w:color w:val="398097"/>
          <w:spacing w:val="2"/>
          <w:w w:val="100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-3"/>
          <w:w w:val="100"/>
          <w:sz w:val="28"/>
          <w:szCs w:val="28"/>
        </w:rPr>
        <w:t>M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end</w:t>
      </w:r>
      <w:r>
        <w:rPr>
          <w:rFonts w:cs="Trebuchet MS" w:hAnsi="Trebuchet MS" w:eastAsia="Trebuchet MS" w:ascii="Trebuchet MS"/>
          <w:color w:val="398097"/>
          <w:spacing w:val="-4"/>
          <w:w w:val="100"/>
          <w:sz w:val="28"/>
          <w:szCs w:val="28"/>
        </w:rPr>
        <w:t>i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g</w:t>
      </w:r>
      <w:r>
        <w:rPr>
          <w:rFonts w:cs="Trebuchet MS" w:hAnsi="Trebuchet MS" w:eastAsia="Trebuchet MS" w:ascii="Trebuchet MS"/>
          <w:color w:val="398097"/>
          <w:spacing w:val="2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ñ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o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r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i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s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m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e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ndy.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rebuchet MS" w:hAnsi="Trebuchet MS" w:eastAsia="Trebuchet MS" w:ascii="Trebuchet MS"/>
          <w:sz w:val="28"/>
          <w:szCs w:val="28"/>
        </w:rPr>
        <w:jc w:val="center"/>
        <w:ind w:left="3359" w:right="3356"/>
      </w:pP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J</w:t>
      </w:r>
      <w:r>
        <w:rPr>
          <w:rFonts w:cs="Trebuchet MS" w:hAnsi="Trebuchet MS" w:eastAsia="Trebuchet MS" w:ascii="Trebuchet MS"/>
          <w:color w:val="398097"/>
          <w:spacing w:val="2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-3"/>
          <w:w w:val="100"/>
          <w:sz w:val="28"/>
          <w:szCs w:val="28"/>
        </w:rPr>
        <w:t>v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 </w:t>
      </w:r>
      <w:r>
        <w:rPr>
          <w:rFonts w:cs="Trebuchet MS" w:hAnsi="Trebuchet MS" w:eastAsia="Trebuchet MS" w:ascii="Trebuchet MS"/>
          <w:color w:val="398097"/>
          <w:spacing w:val="-1"/>
          <w:w w:val="100"/>
          <w:sz w:val="28"/>
          <w:szCs w:val="28"/>
        </w:rPr>
        <w:t>d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ev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e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l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op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e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r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.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rebuchet MS" w:hAnsi="Trebuchet MS" w:eastAsia="Trebuchet MS" w:ascii="Trebuchet MS"/>
          <w:sz w:val="28"/>
          <w:szCs w:val="28"/>
        </w:rPr>
        <w:jc w:val="center"/>
        <w:ind w:left="3347" w:right="3344"/>
      </w:pP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Dui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t</w:t>
      </w:r>
      <w:r>
        <w:rPr>
          <w:rFonts w:cs="Trebuchet MS" w:hAnsi="Trebuchet MS" w:eastAsia="Trebuchet MS" w:ascii="Trebuchet MS"/>
          <w:color w:val="398097"/>
          <w:spacing w:val="1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-3"/>
          <w:w w:val="100"/>
          <w:sz w:val="28"/>
          <w:szCs w:val="28"/>
        </w:rPr>
        <w:t>m</w:t>
      </w:r>
      <w:r>
        <w:rPr>
          <w:rFonts w:cs="Trebuchet MS" w:hAnsi="Trebuchet MS" w:eastAsia="Trebuchet MS" w:ascii="Trebuchet MS"/>
          <w:color w:val="398097"/>
          <w:spacing w:val="2"/>
          <w:w w:val="100"/>
          <w:sz w:val="28"/>
          <w:szCs w:val="28"/>
        </w:rPr>
        <w:t>a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-B</w:t>
      </w:r>
      <w:r>
        <w:rPr>
          <w:rFonts w:cs="Trebuchet MS" w:hAnsi="Trebuchet MS" w:eastAsia="Trebuchet MS" w:ascii="Trebuchet MS"/>
          <w:color w:val="398097"/>
          <w:spacing w:val="-2"/>
          <w:w w:val="100"/>
          <w:sz w:val="28"/>
          <w:szCs w:val="28"/>
        </w:rPr>
        <w:t>o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yacá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rebuchet MS" w:hAnsi="Trebuchet MS" w:eastAsia="Trebuchet MS" w:ascii="Trebuchet MS"/>
          <w:sz w:val="28"/>
          <w:szCs w:val="28"/>
        </w:rPr>
        <w:jc w:val="center"/>
        <w:ind w:left="3669" w:right="3671"/>
        <w:sectPr>
          <w:pgSz w:w="12240" w:h="15840"/>
          <w:pgMar w:top="1480" w:bottom="280" w:left="1720" w:right="1720"/>
        </w:sectPr>
      </w:pPr>
      <w:r>
        <w:rPr>
          <w:rFonts w:cs="Trebuchet MS" w:hAnsi="Trebuchet MS" w:eastAsia="Trebuchet MS" w:ascii="Trebuchet MS"/>
          <w:color w:val="398097"/>
          <w:spacing w:val="-1"/>
          <w:w w:val="100"/>
          <w:sz w:val="28"/>
          <w:szCs w:val="28"/>
        </w:rPr>
        <w:t>20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-</w:t>
      </w:r>
      <w:r>
        <w:rPr>
          <w:rFonts w:cs="Trebuchet MS" w:hAnsi="Trebuchet MS" w:eastAsia="Trebuchet MS" w:ascii="Trebuchet MS"/>
          <w:color w:val="398097"/>
          <w:spacing w:val="-1"/>
          <w:w w:val="100"/>
          <w:sz w:val="28"/>
          <w:szCs w:val="28"/>
        </w:rPr>
        <w:t>11</w:t>
      </w:r>
      <w:r>
        <w:rPr>
          <w:rFonts w:cs="Trebuchet MS" w:hAnsi="Trebuchet MS" w:eastAsia="Trebuchet MS" w:ascii="Trebuchet MS"/>
          <w:color w:val="398097"/>
          <w:spacing w:val="0"/>
          <w:w w:val="100"/>
          <w:sz w:val="28"/>
          <w:szCs w:val="28"/>
        </w:rPr>
        <w:t>-</w:t>
      </w:r>
      <w:r>
        <w:rPr>
          <w:rFonts w:cs="Trebuchet MS" w:hAnsi="Trebuchet MS" w:eastAsia="Trebuchet MS" w:ascii="Trebuchet MS"/>
          <w:color w:val="398097"/>
          <w:spacing w:val="-1"/>
          <w:w w:val="100"/>
          <w:sz w:val="28"/>
          <w:szCs w:val="28"/>
        </w:rPr>
        <w:t>2022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center"/>
        <w:spacing w:before="33"/>
        <w:ind w:left="4049" w:right="4012"/>
      </w:pPr>
      <w:r>
        <w:rPr>
          <w:rFonts w:cs="Trebuchet MS" w:hAnsi="Trebuchet MS" w:eastAsia="Trebuchet MS" w:ascii="Trebuchet MS"/>
          <w:b/>
          <w:spacing w:val="0"/>
          <w:w w:val="99"/>
          <w:sz w:val="20"/>
          <w:szCs w:val="20"/>
        </w:rPr>
        <w:t>RE</w:t>
      </w:r>
      <w:r>
        <w:rPr>
          <w:rFonts w:cs="Trebuchet MS" w:hAnsi="Trebuchet MS" w:eastAsia="Trebuchet MS" w:ascii="Trebuchet MS"/>
          <w:b/>
          <w:spacing w:val="-2"/>
          <w:w w:val="99"/>
          <w:sz w:val="20"/>
          <w:szCs w:val="20"/>
        </w:rPr>
        <w:t>S</w:t>
      </w:r>
      <w:r>
        <w:rPr>
          <w:rFonts w:cs="Trebuchet MS" w:hAnsi="Trebuchet MS" w:eastAsia="Trebuchet MS" w:ascii="Trebuchet MS"/>
          <w:b/>
          <w:spacing w:val="2"/>
          <w:w w:val="99"/>
          <w:sz w:val="20"/>
          <w:szCs w:val="20"/>
        </w:rPr>
        <w:t>U</w:t>
      </w:r>
      <w:r>
        <w:rPr>
          <w:rFonts w:cs="Trebuchet MS" w:hAnsi="Trebuchet MS" w:eastAsia="Trebuchet MS" w:ascii="Trebuchet MS"/>
          <w:b/>
          <w:spacing w:val="0"/>
          <w:w w:val="99"/>
          <w:sz w:val="20"/>
          <w:szCs w:val="20"/>
        </w:rPr>
        <w:t>M</w:t>
      </w:r>
      <w:r>
        <w:rPr>
          <w:rFonts w:cs="Trebuchet MS" w:hAnsi="Trebuchet MS" w:eastAsia="Trebuchet MS" w:ascii="Trebuchet MS"/>
          <w:b/>
          <w:spacing w:val="2"/>
          <w:w w:val="99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0"/>
          <w:w w:val="99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102" w:right="84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el.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é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cipal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(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)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está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cido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pod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Sú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…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etc,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483"/>
        <w:ind w:left="102" w:right="79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/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/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k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/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/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(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c%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3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%B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3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c)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exact" w:line="220"/>
        <w:ind w:left="10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Su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1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/>
        <w:ind w:left="102"/>
      </w:pP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462" w:right="3219"/>
      </w:pPr>
      <w:r>
        <w:pict>
          <v:shape type="#_x0000_t75" style="width:8pt;height:8.0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car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op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pict>
          <v:shape type="#_x0000_t75" style="width:8pt;height:8.05pt">
            <v:imagedata o:title="" r:id="rId6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2"/>
        <w:ind w:left="462"/>
      </w:pPr>
      <w:r>
        <w:pict>
          <v:shape type="#_x0000_t75" style="width:8pt;height:8.0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Actua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 w:lineRule="auto" w:line="275"/>
        <w:ind w:left="462" w:right="3493"/>
      </w:pPr>
      <w:r>
        <w:pict>
          <v:shape type="#_x0000_t75" style="width:8pt;height:7.9999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pict>
          <v:shape type="#_x0000_t75" style="width:8pt;height:8.05pt">
            <v:imagedata o:title="" r:id="rId9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tLeast" w:line="460"/>
        <w:ind w:left="462" w:right="4194" w:hanging="36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pict>
          <v:shape type="#_x0000_t75" style="width:8pt;height:7.9999pt">
            <v:imagedata o:title="" r:id="rId10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/>
        <w:ind w:left="462"/>
      </w:pPr>
      <w:r>
        <w:pict>
          <v:shape type="#_x0000_t75" style="width:8pt;height:8.0499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8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102" w:right="260" w:firstLine="60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5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es.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Si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SQL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car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•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GIT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bv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6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(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sug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GI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)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ex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•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/>
        <w:ind w:left="102"/>
        <w:sectPr>
          <w:pgSz w:w="12240" w:h="15840"/>
          <w:pgMar w:top="1480" w:bottom="280" w:left="1600" w:right="1640"/>
        </w:sectPr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dari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das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^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4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76" w:lineRule="auto" w:line="277"/>
        <w:ind w:left="822" w:right="481" w:hanging="360"/>
      </w:pPr>
      <w:r>
        <w:pict>
          <v:shape type="#_x0000_t75" style="width:8pt;height:8.05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2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0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0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ex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4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0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0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6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exact" w:line="220"/>
        <w:ind w:left="462"/>
      </w:pPr>
      <w:r>
        <w:pict>
          <v:shape type="#_x0000_t75" style="width:8pt;height:8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4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0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4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 w:lineRule="auto" w:line="277"/>
        <w:ind w:left="462" w:right="935"/>
      </w:pPr>
      <w:r>
        <w:pict>
          <v:shape type="#_x0000_t75" style="width:8pt;height:8.05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5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0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0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capa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ck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d.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pict>
          <v:shape type="#_x0000_t75" style="width:8pt;height:8.05pt">
            <v:imagedata o:title="" r:id="rId15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center"/>
        <w:spacing w:lineRule="exact" w:line="220"/>
        <w:ind w:left="3648" w:right="3650"/>
      </w:pPr>
      <w:r>
        <w:rPr>
          <w:rFonts w:cs="Trebuchet MS" w:hAnsi="Trebuchet MS" w:eastAsia="Trebuchet MS" w:ascii="Trebuchet MS"/>
          <w:b/>
          <w:spacing w:val="1"/>
          <w:w w:val="100"/>
          <w:position w:val="-1"/>
          <w:sz w:val="20"/>
          <w:szCs w:val="20"/>
        </w:rPr>
        <w:t>1</w:t>
      </w:r>
      <w:r>
        <w:rPr>
          <w:rFonts w:cs="Trebuchet MS" w:hAnsi="Trebuchet MS" w:eastAsia="Trebuchet MS" w:ascii="Trebuchet MS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position w:val="-1"/>
          <w:sz w:val="20"/>
          <w:szCs w:val="20"/>
        </w:rPr>
        <w:t>   </w:t>
      </w:r>
      <w:r>
        <w:rPr>
          <w:rFonts w:cs="Trebuchet MS" w:hAnsi="Trebuchet MS" w:eastAsia="Trebuchet MS" w:ascii="Trebuchet MS"/>
          <w:b/>
          <w:spacing w:val="58"/>
          <w:w w:val="100"/>
          <w:position w:val="-1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99"/>
          <w:position w:val="-1"/>
          <w:sz w:val="20"/>
          <w:szCs w:val="20"/>
        </w:rPr>
        <w:t>Int</w:t>
      </w:r>
      <w:r>
        <w:rPr>
          <w:rFonts w:cs="Trebuchet MS" w:hAnsi="Trebuchet MS" w:eastAsia="Trebuchet MS" w:ascii="Trebuchet MS"/>
          <w:b/>
          <w:spacing w:val="1"/>
          <w:w w:val="99"/>
          <w:position w:val="-1"/>
          <w:sz w:val="20"/>
          <w:szCs w:val="20"/>
        </w:rPr>
        <w:t>r</w:t>
      </w:r>
      <w:r>
        <w:rPr>
          <w:rFonts w:cs="Trebuchet MS" w:hAnsi="Trebuchet MS" w:eastAsia="Trebuchet MS" w:ascii="Trebuchet MS"/>
          <w:b/>
          <w:spacing w:val="0"/>
          <w:w w:val="99"/>
          <w:position w:val="-1"/>
          <w:sz w:val="20"/>
          <w:szCs w:val="20"/>
        </w:rPr>
        <w:t>odu</w:t>
      </w:r>
      <w:r>
        <w:rPr>
          <w:rFonts w:cs="Trebuchet MS" w:hAnsi="Trebuchet MS" w:eastAsia="Trebuchet MS" w:ascii="Trebuchet MS"/>
          <w:b/>
          <w:spacing w:val="1"/>
          <w:w w:val="99"/>
          <w:position w:val="-1"/>
          <w:sz w:val="20"/>
          <w:szCs w:val="20"/>
        </w:rPr>
        <w:t>c</w:t>
      </w:r>
      <w:r>
        <w:rPr>
          <w:rFonts w:cs="Trebuchet MS" w:hAnsi="Trebuchet MS" w:eastAsia="Trebuchet MS" w:ascii="Trebuchet MS"/>
          <w:b/>
          <w:spacing w:val="1"/>
          <w:w w:val="99"/>
          <w:position w:val="-1"/>
          <w:sz w:val="20"/>
          <w:szCs w:val="20"/>
        </w:rPr>
        <w:t>c</w:t>
      </w:r>
      <w:r>
        <w:rPr>
          <w:rFonts w:cs="Trebuchet MS" w:hAnsi="Trebuchet MS" w:eastAsia="Trebuchet MS" w:ascii="Trebuchet MS"/>
          <w:b/>
          <w:spacing w:val="0"/>
          <w:w w:val="99"/>
          <w:position w:val="-1"/>
          <w:sz w:val="20"/>
          <w:szCs w:val="20"/>
        </w:rPr>
        <w:t>ión</w:t>
      </w:r>
      <w:r>
        <w:rPr>
          <w:rFonts w:cs="Trebuchet MS" w:hAnsi="Trebuchet MS" w:eastAsia="Trebuchet MS" w:ascii="Trebuchet MS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3" w:lineRule="auto" w:line="276"/>
        <w:ind w:left="102" w:right="78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ASD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NODE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k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d,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5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mew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x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SQL.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532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8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8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mew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traps,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mbién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e,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625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Todo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th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trol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t,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pto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1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2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     </w:t>
      </w:r>
      <w:r>
        <w:rPr>
          <w:rFonts w:cs="Trebuchet MS" w:hAnsi="Trebuchet MS" w:eastAsia="Trebuchet MS" w:ascii="Trebuchet MS"/>
          <w:b/>
          <w:spacing w:val="5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et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vos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102" w:right="351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ean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SOLI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5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bor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102" w:right="208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docu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web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pi,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test.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143" w:firstLine="6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ñ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dor.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1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2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1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        </w:t>
      </w:r>
      <w:r>
        <w:rPr>
          <w:rFonts w:cs="Trebuchet MS" w:hAnsi="Trebuchet MS" w:eastAsia="Trebuchet MS" w:ascii="Trebuchet MS"/>
          <w:b/>
          <w:spacing w:val="5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et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vos</w:t>
      </w:r>
      <w:r>
        <w:rPr>
          <w:rFonts w:cs="Trebuchet MS" w:hAnsi="Trebuchet MS" w:eastAsia="Trebuchet MS" w:ascii="Trebuchet MS"/>
          <w:b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3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ífi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828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trar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w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eb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•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      </w:t>
      </w:r>
      <w:r>
        <w:rPr>
          <w:rFonts w:cs="Trebuchet MS" w:hAnsi="Trebuchet MS" w:eastAsia="Trebuchet MS" w:ascii="Trebuchet MS"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mpio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•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      </w:t>
      </w:r>
      <w:r>
        <w:rPr>
          <w:rFonts w:cs="Trebuchet MS" w:hAnsi="Trebuchet MS" w:eastAsia="Trebuchet MS" w:ascii="Trebuchet MS"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trol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ve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•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      </w:t>
      </w:r>
      <w:r>
        <w:rPr>
          <w:rFonts w:cs="Trebuchet MS" w:hAnsi="Trebuchet MS" w:eastAsia="Trebuchet MS" w:ascii="Trebuchet MS"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  <w:sectPr>
          <w:pgSz w:w="12240" w:h="15840"/>
          <w:pgMar w:top="1340" w:bottom="280" w:left="1600" w:right="1600"/>
        </w:sectPr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•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      </w:t>
      </w:r>
      <w:r>
        <w:rPr>
          <w:rFonts w:cs="Trebuchet MS" w:hAnsi="Trebuchet MS" w:eastAsia="Trebuchet MS" w:ascii="Trebuchet MS"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SOLID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76"/>
        <w:ind w:left="10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•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      </w:t>
      </w:r>
      <w:r>
        <w:rPr>
          <w:rFonts w:cs="Trebuchet MS" w:hAnsi="Trebuchet MS" w:eastAsia="Trebuchet MS" w:ascii="Trebuchet MS"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•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      </w:t>
      </w:r>
      <w:r>
        <w:rPr>
          <w:rFonts w:cs="Trebuchet MS" w:hAnsi="Trebuchet MS" w:eastAsia="Trebuchet MS" w:ascii="Trebuchet MS"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1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3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     </w:t>
      </w:r>
      <w:r>
        <w:rPr>
          <w:rFonts w:cs="Trebuchet MS" w:hAnsi="Trebuchet MS" w:eastAsia="Trebuchet MS" w:ascii="Trebuchet MS"/>
          <w:b/>
          <w:spacing w:val="5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Mode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b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b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ase</w:t>
      </w:r>
      <w:r>
        <w:rPr>
          <w:rFonts w:cs="Trebuchet MS" w:hAnsi="Trebuchet MS" w:eastAsia="Trebuchet MS" w:ascii="Trebuchet MS"/>
          <w:b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tos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95"/>
      </w:pPr>
      <w:r>
        <w:pict>
          <v:shape type="#_x0000_t75" style="width:202pt;height:161.59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523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ta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7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trib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136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T_pa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trib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810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810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m: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810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483"/>
        <w:ind w:left="810" w:right="1053" w:hanging="708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T_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trib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exact" w:line="220"/>
        <w:ind w:left="810"/>
        <w:sectPr>
          <w:pgSz w:w="12240" w:h="15840"/>
          <w:pgMar w:top="1340" w:bottom="280" w:left="1600" w:right="1720"/>
        </w:sectPr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dad: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76" w:lineRule="auto" w:line="277"/>
        <w:ind w:left="102" w:right="16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T_c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tuac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81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81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m: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267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T_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trib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ve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pos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481"/>
        <w:ind w:left="810" w:right="4846"/>
      </w:pP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m: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2" w:lineRule="auto" w:line="275"/>
        <w:ind w:left="810" w:right="446"/>
      </w:pP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mú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810"/>
      </w:pP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483"/>
        <w:ind w:left="810" w:right="848"/>
      </w:pP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escri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ks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102" w:right="251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T_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trib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9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bla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trib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483"/>
        <w:ind w:left="810" w:right="4808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mutid: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m: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810" w:right="179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mutapod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mú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7"/>
        <w:ind w:left="810" w:right="67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mutact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tra,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bor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mbia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bles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483"/>
        <w:ind w:left="810" w:right="5939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podmut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exact" w:line="220"/>
        <w:ind w:left="810"/>
        <w:sectPr>
          <w:pgSz w:w="12240" w:h="15840"/>
          <w:pgMar w:top="1340" w:bottom="280" w:left="1600" w:right="1620"/>
        </w:sectPr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mutim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ks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1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3" w:lineRule="auto" w:line="275"/>
        <w:ind w:left="102" w:right="423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T_pod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e:</w:t>
      </w:r>
      <w:r>
        <w:rPr>
          <w:rFonts w:cs="Trebuchet MS" w:hAnsi="Trebuchet MS" w:eastAsia="Trebuchet MS" w:ascii="Trebuchet MS"/>
          <w:spacing w:val="-1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trib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7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te,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481"/>
        <w:ind w:left="810" w:right="4513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podmut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d: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2"/>
        <w:ind w:left="81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mutid: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484"/>
        <w:ind w:left="102" w:right="589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DLL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inse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ASD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ANT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-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\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ASD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_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\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MySql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1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4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     </w:t>
      </w:r>
      <w:r>
        <w:rPr>
          <w:rFonts w:cs="Trebuchet MS" w:hAnsi="Trebuchet MS" w:eastAsia="Trebuchet MS" w:ascii="Trebuchet MS"/>
          <w:b/>
          <w:spacing w:val="5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k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end</w:t>
      </w:r>
      <w:r>
        <w:rPr>
          <w:rFonts w:cs="Trebuchet MS" w:hAnsi="Trebuchet MS" w:eastAsia="Trebuchet MS" w:ascii="Trebuchet MS"/>
          <w:b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on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ode</w:t>
      </w:r>
      <w:r>
        <w:rPr>
          <w:rFonts w:cs="Trebuchet MS" w:hAnsi="Trebuchet MS" w:eastAsia="Trebuchet MS" w:ascii="Trebuchet MS"/>
          <w:b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JS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8" w:lineRule="atLeast" w:line="460"/>
        <w:ind w:left="102" w:right="158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SOLID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pons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99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99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99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99"/>
          <w:sz w:val="20"/>
          <w:szCs w:val="20"/>
        </w:rPr>
        <w:t>back</w:t>
      </w:r>
      <w:r>
        <w:rPr>
          <w:rFonts w:cs="Trebuchet MS" w:hAnsi="Trebuchet MS" w:eastAsia="Trebuchet MS" w:ascii="Trebuchet MS"/>
          <w:spacing w:val="2"/>
          <w:w w:val="99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99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99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6"/>
        <w:ind w:left="10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cke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239"/>
      </w:pPr>
      <w:r>
        <w:pict>
          <v:shape type="#_x0000_t75" style="width:73.45pt;height:156.3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43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back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x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66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k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5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x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-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my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nod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t,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-1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102" w:right="99"/>
        <w:sectPr>
          <w:pgSz w:w="12240" w:h="15840"/>
          <w:pgMar w:top="1480" w:bottom="280" w:left="1600" w:right="1660"/>
        </w:sectPr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pt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mbién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ex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3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3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0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6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é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t: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76" w:lineRule="auto" w:line="277"/>
        <w:ind w:left="102" w:right="568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ce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102" w:right="66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plem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try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mú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ples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6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102" w:right="234"/>
      </w:pP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etas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ex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x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ex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5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keys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bles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esp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1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1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5</w:t>
      </w:r>
      <w:r>
        <w:rPr>
          <w:rFonts w:cs="Trebuchet MS" w:hAnsi="Trebuchet MS" w:eastAsia="Trebuchet MS" w:ascii="Trebuchet MS"/>
          <w:b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ont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nd</w:t>
      </w:r>
      <w:r>
        <w:rPr>
          <w:rFonts w:cs="Trebuchet MS" w:hAnsi="Trebuchet MS" w:eastAsia="Trebuchet MS" w:ascii="Trebuchet MS"/>
          <w:b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b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b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102" w:right="71"/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trap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99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99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99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99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0"/>
          <w:w w:val="99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99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tema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6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imp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web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  <w:sectPr>
          <w:pgSz w:w="12240" w:h="15840"/>
          <w:pgMar w:top="1340" w:bottom="280" w:left="1600" w:right="1620"/>
        </w:sectPr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yecto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á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5.05pt;margin-top:73.85pt;width:482.7pt;height:351.75pt;mso-position-horizontal-relative:page;mso-position-vertical-relative:page;z-index:-492" coordorigin="1701,1477" coordsize="9654,7035">
            <v:shape type="#_x0000_t75" style="position:absolute;left:4693;top:2209;width:2610;height:3090">
              <v:imagedata o:title="" r:id="rId18"/>
            </v:shape>
            <v:shape type="#_x0000_t75" style="position:absolute;left:1701;top:1477;width:3000;height:7035">
              <v:imagedata o:title="" r:id="rId19"/>
            </v:shape>
            <v:shape type="#_x0000_t75" style="position:absolute;left:7269;top:2610;width:3000;height:1035">
              <v:imagedata o:title="" r:id="rId20"/>
            </v:shape>
            <v:shape type="#_x0000_t75" style="position:absolute;left:8265;top:3697;width:3090;height:1680">
              <v:imagedata o:title="" r:id="rId21"/>
            </v:shape>
            <v:shape type="#_x0000_t75" style="position:absolute;left:7485;top:5786;width:2445;height:1980">
              <v:imagedata o:title="" r:id="rId22"/>
            </v:shape>
            <v:shape type="#_x0000_t75" style="position:absolute;left:4725;top:5344;width:2775;height:1665">
              <v:imagedata o:title="" r:id="rId23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515"/>
      </w:pPr>
      <w:r>
        <w:pict>
          <v:shape type="#_x0000_t75" style="width:150.75pt;height:33.75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3" w:lineRule="auto" w:line="277"/>
        <w:ind w:left="102" w:right="776"/>
      </w:pP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Com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b/>
          <w:spacing w:val="2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nt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b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/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Moda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s:</w:t>
      </w:r>
      <w:r>
        <w:rPr>
          <w:rFonts w:cs="Trebuchet MS" w:hAnsi="Trebuchet MS" w:eastAsia="Trebuchet MS" w:ascii="Trebuchet MS"/>
          <w:b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/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1361"/>
      </w:pP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Pi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es:</w:t>
      </w:r>
      <w:r>
        <w:rPr>
          <w:rFonts w:cs="Trebuchet MS" w:hAnsi="Trebuchet MS" w:eastAsia="Trebuchet MS" w:ascii="Trebuchet MS"/>
          <w:b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car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panta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vi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es:</w:t>
      </w:r>
      <w:r>
        <w:rPr>
          <w:rFonts w:cs="Trebuchet MS" w:hAnsi="Trebuchet MS" w:eastAsia="Trebuchet MS" w:ascii="Trebuchet MS"/>
          <w:b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backe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7"/>
        <w:ind w:left="102" w:right="1410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alid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s:</w:t>
      </w:r>
      <w:r>
        <w:rPr>
          <w:rFonts w:cs="Trebuchet MS" w:hAnsi="Trebuchet MS" w:eastAsia="Trebuchet MS" w:ascii="Trebuchet MS"/>
          <w:b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2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   </w:t>
      </w:r>
      <w:r>
        <w:rPr>
          <w:rFonts w:cs="Trebuchet MS" w:hAnsi="Trebuchet MS" w:eastAsia="Trebuchet MS" w:ascii="Trebuchet MS"/>
          <w:b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Cont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ol</w:t>
      </w:r>
      <w:r>
        <w:rPr>
          <w:rFonts w:cs="Trebuchet MS" w:hAnsi="Trebuchet MS" w:eastAsia="Trebuchet MS" w:ascii="Trebuchet MS"/>
          <w:b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b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on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  <w:sectPr>
          <w:pgSz w:w="12240" w:h="15840"/>
          <w:pgMar w:top="1480" w:bottom="280" w:left="1600" w:right="1000"/>
        </w:sectPr>
      </w:pP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trol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ve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76" w:lineRule="exact" w:line="220"/>
        <w:ind w:left="102"/>
      </w:pPr>
      <w:r>
        <w:rPr>
          <w:rFonts w:cs="Trebuchet MS" w:hAnsi="Trebuchet MS" w:eastAsia="Trebuchet MS" w:ascii="Trebuchet MS"/>
          <w:color w:val="FFAD3D"/>
          <w:w w:val="99"/>
          <w:position w:val="-1"/>
          <w:sz w:val="20"/>
          <w:szCs w:val="20"/>
        </w:rPr>
      </w:r>
      <w:hyperlink r:id="rId25"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  <w:t>h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tt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ps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: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g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th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  <w:t>u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b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.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c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o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m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m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position w:val="-1"/>
            <w:sz w:val="20"/>
            <w:szCs w:val="20"/>
            <w:u w:val="single" w:color="FFAD3D"/>
          </w:rPr>
          <w:t>e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  <w:t>n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position w:val="-1"/>
            <w:sz w:val="20"/>
            <w:szCs w:val="20"/>
            <w:u w:val="single" w:color="FFAD3D"/>
          </w:rPr>
          <w:t>d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1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0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0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1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ASD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_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AP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  <w:t>P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_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MU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TAN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  <w:t>T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_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M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g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  <w:t>u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el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_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A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  <w:t>n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g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el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_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Me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n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di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g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8"/>
            <w:w w:val="100"/>
            <w:position w:val="-1"/>
            <w:sz w:val="20"/>
            <w:szCs w:val="20"/>
            <w:u w:val="single" w:color="FFAD3D"/>
          </w:rPr>
          <w:t>a</w:t>
        </w:r>
        <w:r>
          <w:rPr>
            <w:rFonts w:cs="Trebuchet MS" w:hAnsi="Trebuchet MS" w:eastAsia="Trebuchet MS" w:ascii="Trebuchet MS"/>
            <w:color w:val="FFAD3D"/>
            <w:spacing w:val="8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-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o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.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g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position w:val="-1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position w:val="-1"/>
            <w:sz w:val="20"/>
            <w:szCs w:val="20"/>
            <w:u w:val="single" w:color="FFAD3D"/>
          </w:rPr>
          <w:t>t</w:t>
        </w:r>
      </w:hyperlink>
      <w:r>
        <w:rPr>
          <w:rFonts w:cs="Trebuchet MS" w:hAnsi="Trebuchet MS" w:eastAsia="Trebuchet MS" w:ascii="Trebuchet MS"/>
          <w:color w:val="FFAD3D"/>
          <w:spacing w:val="0"/>
          <w:w w:val="100"/>
          <w:position w:val="-1"/>
          <w:sz w:val="20"/>
          <w:szCs w:val="20"/>
        </w:rPr>
      </w:r>
      <w:r>
        <w:rPr>
          <w:rFonts w:cs="Trebuchet MS" w:hAnsi="Trebuchet MS" w:eastAsia="Trebuchet MS" w:ascii="Trebuchet MS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3" w:lineRule="auto" w:line="276"/>
        <w:ind w:left="102" w:right="165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trol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ban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cíf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és,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371.17pt;height:186.55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102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3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     </w:t>
      </w:r>
      <w:r>
        <w:rPr>
          <w:rFonts w:cs="Trebuchet MS" w:hAnsi="Trebuchet MS" w:eastAsia="Trebuchet MS" w:ascii="Trebuchet MS"/>
          <w:b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esp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ie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ue</w:t>
      </w:r>
      <w:r>
        <w:rPr>
          <w:rFonts w:cs="Trebuchet MS" w:hAnsi="Trebuchet MS" w:eastAsia="Trebuchet MS" w:ascii="Trebuchet MS"/>
          <w:b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b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b/>
          <w:spacing w:val="3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as</w:t>
      </w:r>
      <w:r>
        <w:rPr>
          <w:rFonts w:cs="Trebuchet MS" w:hAnsi="Trebuchet MS" w:eastAsia="Trebuchet MS" w:ascii="Trebuchet MS"/>
          <w:b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on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os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an.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59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6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eta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esult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gua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dan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eta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14" w:lineRule="exact" w:line="460"/>
        <w:ind w:left="102" w:right="2934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eve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color w:val="FFAD3D"/>
          <w:spacing w:val="0"/>
          <w:w w:val="100"/>
          <w:sz w:val="20"/>
          <w:szCs w:val="20"/>
        </w:rPr>
      </w:r>
      <w:hyperlink r:id="rId27"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h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tt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ps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: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y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o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u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tu.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b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e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C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p8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5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n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  <w:t>H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Mm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0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Xk</w:t>
        </w:r>
      </w:hyperlink>
      <w:r>
        <w:rPr>
          <w:rFonts w:cs="Trebuchet MS" w:hAnsi="Trebuchet MS" w:eastAsia="Trebuchet MS" w:ascii="Trebuchet MS"/>
          <w:color w:val="FFAD3D"/>
          <w:spacing w:val="0"/>
          <w:w w:val="100"/>
          <w:sz w:val="20"/>
          <w:szCs w:val="20"/>
        </w:rPr>
      </w:r>
      <w:r>
        <w:rPr>
          <w:rFonts w:cs="Trebuchet MS" w:hAnsi="Trebuchet MS" w:eastAsia="Trebuchet MS" w:ascii="Trebuchet MS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both"/>
        <w:spacing w:before="33"/>
        <w:ind w:left="102" w:right="7150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4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     </w:t>
      </w:r>
      <w:r>
        <w:rPr>
          <w:rFonts w:cs="Trebuchet MS" w:hAnsi="Trebuchet MS" w:eastAsia="Trebuchet MS" w:ascii="Trebuchet MS"/>
          <w:b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esp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ie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b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both"/>
        <w:spacing w:lineRule="auto" w:line="275"/>
        <w:ind w:left="102" w:right="84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Una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ez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etapa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5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birá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6"/>
        <w:ind w:left="822" w:right="88" w:hanging="360"/>
      </w:pPr>
      <w:r>
        <w:pict>
          <v:shape type="#_x0000_t75" style="width:8pt;height:8.05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etapa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ex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key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cambi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inst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“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pm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”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bic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pp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exact" w:line="220"/>
        <w:ind w:left="462"/>
      </w:pPr>
      <w:r>
        <w:pict>
          <v:shape type="#_x0000_t75" style="width:8pt;height:8.0001pt">
            <v:imagedata o:title="" r:id="rId2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th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6"/>
        <w:ind w:left="822"/>
      </w:pPr>
      <w:r>
        <w:rPr>
          <w:rFonts w:cs="Trebuchet MS" w:hAnsi="Trebuchet MS" w:eastAsia="Trebuchet MS" w:ascii="Trebuchet MS"/>
          <w:color w:val="FFAD3D"/>
          <w:w w:val="99"/>
          <w:sz w:val="20"/>
          <w:szCs w:val="20"/>
        </w:rPr>
      </w:r>
      <w:hyperlink r:id="rId30"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h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tt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ps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: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g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th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u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b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.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c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o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m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m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  <w:t>e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n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  <w:t>d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1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0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0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1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AP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_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AP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P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_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MU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TAN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T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_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M</w:t>
        </w:r>
        <w:r>
          <w:rPr>
            <w:rFonts w:cs="Trebuchet MS" w:hAnsi="Trebuchet MS" w:eastAsia="Trebuchet MS" w:ascii="Trebuchet MS"/>
            <w:color w:val="FFAD3D"/>
            <w:spacing w:val="8"/>
            <w:w w:val="100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8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GU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E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L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_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  <w:t>M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E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ND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2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GANO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.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g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t</w:t>
        </w:r>
      </w:hyperlink>
      <w:r>
        <w:rPr>
          <w:rFonts w:cs="Trebuchet MS" w:hAnsi="Trebuchet MS" w:eastAsia="Trebuchet MS" w:ascii="Trebuchet MS"/>
          <w:color w:val="FFAD3D"/>
          <w:spacing w:val="0"/>
          <w:w w:val="100"/>
          <w:sz w:val="20"/>
          <w:szCs w:val="20"/>
        </w:rPr>
      </w:r>
      <w:r>
        <w:rPr>
          <w:rFonts w:cs="Trebuchet MS" w:hAnsi="Trebuchet MS" w:eastAsia="Trebuchet MS" w:ascii="Trebuchet MS"/>
          <w:color w:val="000000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 w:lineRule="auto" w:line="275"/>
        <w:ind w:left="822" w:right="792" w:hanging="360"/>
      </w:pPr>
      <w:r>
        <w:pict>
          <v:shape type="#_x0000_t75" style="width:8pt;height:8.0499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ck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4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"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t"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"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/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d"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7"/>
        <w:ind w:left="822" w:right="341" w:hanging="360"/>
        <w:sectPr>
          <w:pgSz w:w="12240" w:h="15840"/>
          <w:pgMar w:top="1340" w:bottom="280" w:left="1600" w:right="1660"/>
        </w:sectPr>
      </w:pPr>
      <w:r>
        <w:pict>
          <v:shape type="#_x0000_t75" style="width:8pt;height:8pt">
            <v:imagedata o:title="" r:id="rId3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“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”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7"/>
        <w:ind w:left="822" w:right="324" w:hanging="360"/>
      </w:pPr>
      <w:r>
        <w:pict>
          <v:shape type="#_x0000_t75" style="width:8pt;height:8.05pt">
            <v:imagedata o:title="" r:id="rId3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“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w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”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my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exact" w:line="220"/>
        <w:ind w:left="462"/>
      </w:pPr>
      <w:r>
        <w:pict>
          <v:shape type="#_x0000_t75" style="width:8pt;height:8pt">
            <v:imagedata o:title="" r:id="rId3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backe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3"/>
        <w:ind w:left="102"/>
      </w:pPr>
      <w:r>
        <w:rPr>
          <w:rFonts w:cs="Trebuchet MS" w:hAnsi="Trebuchet MS" w:eastAsia="Trebuchet MS" w:ascii="Trebuchet MS"/>
          <w:color w:val="FFAD3D"/>
          <w:w w:val="99"/>
          <w:sz w:val="20"/>
          <w:szCs w:val="20"/>
        </w:rPr>
      </w:r>
      <w:hyperlink r:id="rId35"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h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tt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ps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: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/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a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pi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a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p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p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mut</w:t>
        </w:r>
        <w:r>
          <w:rPr>
            <w:rFonts w:cs="Trebuchet MS" w:hAnsi="Trebuchet MS" w:eastAsia="Trebuchet MS" w:ascii="Trebuchet MS"/>
            <w:color w:val="FFAD3D"/>
            <w:spacing w:val="3"/>
            <w:w w:val="100"/>
            <w:sz w:val="20"/>
            <w:szCs w:val="20"/>
            <w:u w:val="single" w:color="FFAD3D"/>
          </w:rPr>
          <w:t>a</w:t>
        </w:r>
        <w:r>
          <w:rPr>
            <w:rFonts w:cs="Trebuchet MS" w:hAnsi="Trebuchet MS" w:eastAsia="Trebuchet MS" w:ascii="Trebuchet MS"/>
            <w:color w:val="FFAD3D"/>
            <w:spacing w:val="3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n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tm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g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u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el</w:t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me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n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di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g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a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n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5"/>
            <w:w w:val="100"/>
            <w:sz w:val="20"/>
            <w:szCs w:val="20"/>
            <w:u w:val="single" w:color="FFAD3D"/>
          </w:rPr>
          <w:t>o</w:t>
        </w:r>
        <w:r>
          <w:rPr>
            <w:rFonts w:cs="Trebuchet MS" w:hAnsi="Trebuchet MS" w:eastAsia="Trebuchet MS" w:ascii="Trebuchet MS"/>
            <w:color w:val="FFAD3D"/>
            <w:spacing w:val="5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-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p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r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o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d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u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ct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o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n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.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u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p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.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r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a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i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l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w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a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y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.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  <w:t>a</w:t>
        </w:r>
        <w:r>
          <w:rPr>
            <w:rFonts w:cs="Trebuchet MS" w:hAnsi="Trebuchet MS" w:eastAsia="Trebuchet MS" w:ascii="Trebuchet MS"/>
            <w:color w:val="FFAD3D"/>
            <w:spacing w:val="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p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  <w:t>p</w:t>
        </w:r>
        <w:r>
          <w:rPr>
            <w:rFonts w:cs="Trebuchet MS" w:hAnsi="Trebuchet MS" w:eastAsia="Trebuchet MS" w:ascii="Trebuchet MS"/>
            <w:color w:val="FFAD3D"/>
            <w:spacing w:val="-1"/>
            <w:w w:val="100"/>
            <w:sz w:val="20"/>
            <w:szCs w:val="20"/>
            <w:u w:val="single" w:color="FFAD3D"/>
          </w:rPr>
        </w:r>
        <w:r>
          <w:rPr>
            <w:rFonts w:cs="Trebuchet MS" w:hAnsi="Trebuchet MS" w:eastAsia="Trebuchet MS" w:ascii="Trebuchet MS"/>
            <w:color w:val="FFAD3D"/>
            <w:spacing w:val="0"/>
            <w:w w:val="100"/>
            <w:sz w:val="20"/>
            <w:szCs w:val="20"/>
            <w:u w:val="single" w:color="FFAD3D"/>
          </w:rPr>
          <w:t>/</w:t>
        </w:r>
      </w:hyperlink>
      <w:r>
        <w:rPr>
          <w:rFonts w:cs="Trebuchet MS" w:hAnsi="Trebuchet MS" w:eastAsia="Trebuchet MS" w:ascii="Trebuchet MS"/>
          <w:color w:val="FFAD3D"/>
          <w:spacing w:val="0"/>
          <w:w w:val="100"/>
          <w:sz w:val="20"/>
          <w:szCs w:val="20"/>
        </w:rPr>
      </w:r>
      <w:r>
        <w:rPr>
          <w:rFonts w:cs="Trebuchet MS" w:hAnsi="Trebuchet MS" w:eastAsia="Trebuchet MS" w:ascii="Trebuchet MS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462"/>
      </w:pPr>
      <w:r>
        <w:pict>
          <v:shape type="#_x0000_t75" style="width:8pt;height:8.05pt">
            <v:imagedata o:title="" r:id="rId3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w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 w:lineRule="auto" w:line="277"/>
        <w:ind w:left="822" w:right="325" w:hanging="360"/>
      </w:pPr>
      <w:r>
        <w:pict>
          <v:shape type="#_x0000_t75" style="width:8pt;height:8pt">
            <v:imagedata o:title="" r:id="rId3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ez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pleg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-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t,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exact" w:line="220"/>
        <w:ind w:left="462"/>
      </w:pPr>
      <w:r>
        <w:pict>
          <v:shape type="#_x0000_t75" style="width:8pt;height:8.05pt">
            <v:imagedata o:title="" r:id="rId3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Una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mpi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 w:lineRule="auto" w:line="277"/>
        <w:ind w:left="822" w:right="581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“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--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”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blemas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por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“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--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”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.0996"/>
          <w:szCs w:val="16.0996"/>
        </w:rPr>
        <w:jc w:val="left"/>
        <w:spacing w:before="24"/>
        <w:ind w:left="462"/>
      </w:pPr>
      <w:r>
        <w:pict>
          <v:shape type="#_x0000_t75" style="width:8pt;height:8.05pt">
            <v:imagedata o:title="" r:id="rId39"/>
          </v:shape>
        </w:pict>
      </w:r>
      <w:r>
        <w:rPr>
          <w:rFonts w:cs="Times New Roman" w:hAnsi="Times New Roman" w:eastAsia="Times New Roman" w:ascii="Times New Roman"/>
          <w:sz w:val="16.0996"/>
          <w:szCs w:val="16.099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0"/>
        <w:ind w:left="821"/>
      </w:pPr>
      <w:r>
        <w:pict>
          <v:shape type="#_x0000_t75" style="width:311.16pt;height:92.7pt">
            <v:imagedata o:title="" r:id="rId4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tLeast" w:line="260"/>
        <w:ind w:left="822" w:right="125" w:hanging="360"/>
      </w:pPr>
      <w:r>
        <w:pict>
          <v:shape type="#_x0000_t75" style="width:8pt;height:8.05pt">
            <v:imagedata o:title="" r:id="rId4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este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t,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í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mp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Link</w:t>
      </w:r>
      <w:r>
        <w:rPr>
          <w:rFonts w:cs="Trebuchet MS" w:hAnsi="Trebuchet MS" w:eastAsia="Trebuchet MS" w:ascii="Trebuchet MS"/>
          <w:spacing w:val="-1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descerga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github: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3" w:lineRule="exact" w:line="220"/>
        <w:ind w:left="102"/>
      </w:pPr>
      <w:r>
        <w:rPr>
          <w:rFonts w:cs="Trebuchet MS" w:hAnsi="Trebuchet MS" w:eastAsia="Trebuchet MS" w:ascii="Trebuchet MS"/>
          <w:color w:val="FFAD3D"/>
          <w:spacing w:val="0"/>
          <w:w w:val="100"/>
          <w:position w:val="-1"/>
          <w:sz w:val="20"/>
          <w:szCs w:val="20"/>
        </w:rPr>
        <w:t>https://github.com/mend1001/FRONTEND_ASD_APP_MUTANT.git</w:t>
      </w:r>
      <w:r>
        <w:rPr>
          <w:rFonts w:cs="Trebuchet MS" w:hAnsi="Trebuchet MS" w:eastAsia="Trebuchet MS" w:ascii="Trebuchet MS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3"/>
        <w:ind w:left="102"/>
      </w:pP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5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     </w:t>
      </w:r>
      <w:r>
        <w:rPr>
          <w:rFonts w:cs="Trebuchet MS" w:hAnsi="Trebuchet MS" w:eastAsia="Trebuchet MS" w:ascii="Trebuchet MS"/>
          <w:b/>
          <w:spacing w:val="5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b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b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b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102" w:right="82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ez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etapa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ean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6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: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81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462"/>
      </w:pPr>
      <w:r>
        <w:pict>
          <v:shape type="#_x0000_t75" style="width:8pt;height:8.05pt">
            <v:imagedata o:title="" r:id="rId4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4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/>
        <w:ind w:left="462"/>
      </w:pPr>
      <w:r>
        <w:pict>
          <v:shape type="#_x0000_t75" style="width:8pt;height:8pt">
            <v:imagedata o:title="" r:id="rId4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810"/>
      </w:pP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cke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462"/>
      </w:pPr>
      <w:r>
        <w:pict>
          <v:shape type="#_x0000_t75" style="width:8pt;height:8.05pt">
            <v:imagedata o:title="" r:id="rId4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5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 w:lineRule="auto" w:line="276"/>
        <w:ind w:left="822" w:right="337" w:hanging="360"/>
      </w:pPr>
      <w:r>
        <w:pict>
          <v:shape type="#_x0000_t75" style="width:8pt;height:8.0001pt">
            <v:imagedata o:title="" r:id="rId4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mbi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ser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BI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ed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dir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exact" w:line="220"/>
        <w:ind w:left="462"/>
      </w:pPr>
      <w:r>
        <w:pict>
          <v:shape type="#_x0000_t75" style="width:8pt;height:8.05pt">
            <v:imagedata o:title="" r:id="rId4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bac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k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9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6" w:lineRule="auto" w:line="275"/>
        <w:ind w:left="822" w:right="565" w:hanging="360"/>
      </w:pPr>
      <w:r>
        <w:pict>
          <v:shape type="#_x0000_t75" style="width:8pt;height:8.05pt">
            <v:imagedata o:title="" r:id="rId4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ch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mew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k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exp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-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-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auto" w:line="275"/>
        <w:ind w:left="822" w:right="135" w:hanging="360"/>
        <w:sectPr>
          <w:pgSz w:w="12240" w:h="15840"/>
          <w:pgMar w:top="1240" w:bottom="280" w:left="1600" w:right="1640"/>
        </w:sectPr>
      </w:pPr>
      <w:r>
        <w:pict>
          <v:shape type="#_x0000_t75" style="width:8pt;height:8.0499pt">
            <v:imagedata o:title="" r:id="rId4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tracta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dos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tro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er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route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ya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étodos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mú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ind w:left="342"/>
      </w:pPr>
      <w:r>
        <w:pict>
          <v:shape type="#_x0000_t75" style="width:8pt;height:8.05pt">
            <v:imagedata o:title="" r:id="rId4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Adic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8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test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lineRule="exact" w:line="220"/>
        <w:ind w:left="702"/>
      </w:pPr>
      <w:r>
        <w:rPr>
          <w:rFonts w:cs="Trebuchet MS" w:hAnsi="Trebuchet MS" w:eastAsia="Trebuchet MS" w:ascii="Trebuchet MS"/>
          <w:spacing w:val="1"/>
          <w:w w:val="100"/>
          <w:position w:val="-1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-1"/>
          <w:w w:val="100"/>
          <w:position w:val="-1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position w:val="-1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position w:val="-1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position w:val="-1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1"/>
          <w:w w:val="100"/>
          <w:position w:val="-1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position w:val="-1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3"/>
        <w:ind w:left="342"/>
      </w:pPr>
      <w:r>
        <w:pict>
          <v:shape type="#_x0000_t75" style="width:8pt;height:8.05pt">
            <v:imagedata o:title="" r:id="rId5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eact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/>
        <w:ind w:left="342"/>
      </w:pPr>
      <w:r>
        <w:pict>
          <v:shape type="#_x0000_t75" style="width:8pt;height:8.05pt">
            <v:imagedata o:title="" r:id="rId5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Imp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 w:lineRule="auto" w:line="275"/>
        <w:ind w:left="702" w:right="135" w:hanging="360"/>
      </w:pPr>
      <w:r>
        <w:pict>
          <v:shape type="#_x0000_t75" style="width:8pt;height:8pt">
            <v:imagedata o:title="" r:id="rId5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Imp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em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bou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ce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esp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pi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q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és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to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ck.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2"/>
        <w:ind w:left="342"/>
      </w:pPr>
      <w:r>
        <w:pict>
          <v:shape type="#_x0000_t75" style="width:8pt;height:8.05pt">
            <v:imagedata o:title="" r:id="rId5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ear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bst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cta</w:t>
      </w:r>
      <w:r>
        <w:rPr>
          <w:rFonts w:cs="Trebuchet MS" w:hAnsi="Trebuchet MS" w:eastAsia="Trebuchet MS" w:ascii="Trebuchet MS"/>
          <w:spacing w:val="-5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para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cada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3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dad.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0"/>
          <w:szCs w:val="20"/>
        </w:rPr>
        <w:jc w:val="left"/>
        <w:spacing w:before="34" w:lineRule="auto" w:line="275"/>
        <w:ind w:left="702" w:right="307" w:hanging="360"/>
      </w:pPr>
      <w:r>
        <w:pict>
          <v:shape type="#_x0000_t75" style="width:8pt;height:8.0499pt">
            <v:imagedata o:title="" r:id="rId5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 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j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el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cto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en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mo</w:t>
      </w:r>
      <w:r>
        <w:rPr>
          <w:rFonts w:cs="Trebuchet MS" w:hAnsi="Trebuchet MS" w:eastAsia="Trebuchet MS" w:ascii="Trebuchet MS"/>
          <w:spacing w:val="-3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h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o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(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ca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)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1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me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ú</w:t>
      </w:r>
      <w:r>
        <w:rPr>
          <w:rFonts w:cs="Trebuchet MS" w:hAnsi="Trebuchet MS" w:eastAsia="Trebuchet MS" w:ascii="Trebuchet MS"/>
          <w:spacing w:val="-6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po</w:t>
      </w:r>
      <w:r>
        <w:rPr>
          <w:rFonts w:cs="Trebuchet MS" w:hAnsi="Trebuchet MS" w:eastAsia="Trebuchet MS" w:ascii="Trebuchet MS"/>
          <w:spacing w:val="-4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ha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m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b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g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es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,</w:t>
      </w:r>
      <w:r>
        <w:rPr>
          <w:rFonts w:cs="Trebuchet MS" w:hAnsi="Trebuchet MS" w:eastAsia="Trebuchet MS" w:ascii="Trebuchet MS"/>
          <w:spacing w:val="-10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te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r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f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7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2"/>
          <w:w w:val="100"/>
          <w:sz w:val="20"/>
          <w:szCs w:val="20"/>
        </w:rPr>
        <w:t>d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e</w:t>
      </w:r>
      <w:r>
        <w:rPr>
          <w:rFonts w:cs="Trebuchet MS" w:hAnsi="Trebuchet MS" w:eastAsia="Trebuchet MS" w:ascii="Trebuchet MS"/>
          <w:spacing w:val="-2"/>
          <w:w w:val="100"/>
          <w:sz w:val="20"/>
          <w:szCs w:val="20"/>
        </w:rPr>
        <w:t> 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v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s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u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l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i</w:t>
      </w:r>
      <w:r>
        <w:rPr>
          <w:rFonts w:cs="Trebuchet MS" w:hAnsi="Trebuchet MS" w:eastAsia="Trebuchet MS" w:ascii="Trebuchet MS"/>
          <w:spacing w:val="-1"/>
          <w:w w:val="100"/>
          <w:sz w:val="20"/>
          <w:szCs w:val="20"/>
        </w:rPr>
        <w:t>z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a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ci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ó</w:t>
      </w:r>
      <w:r>
        <w:rPr>
          <w:rFonts w:cs="Trebuchet MS" w:hAnsi="Trebuchet MS" w:eastAsia="Trebuchet MS" w:ascii="Trebuchet MS"/>
          <w:spacing w:val="1"/>
          <w:w w:val="100"/>
          <w:sz w:val="20"/>
          <w:szCs w:val="20"/>
        </w:rPr>
        <w:t>n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  <w:t>.</w:t>
      </w:r>
      <w:r>
        <w:rPr>
          <w:rFonts w:cs="Trebuchet MS" w:hAnsi="Trebuchet MS" w:eastAsia="Trebuchet MS" w:ascii="Trebuchet MS"/>
          <w:spacing w:val="0"/>
          <w:w w:val="100"/>
          <w:sz w:val="20"/>
          <w:szCs w:val="20"/>
        </w:rPr>
      </w:r>
    </w:p>
    <w:sectPr>
      <w:pgSz w:w="12240" w:h="15840"/>
      <w:pgMar w:top="1240" w:bottom="28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3.png"/><Relationship Id="rId8" Type="http://schemas.openxmlformats.org/officeDocument/2006/relationships/image" Target="media\image3.png"/><Relationship Id="rId9" Type="http://schemas.openxmlformats.org/officeDocument/2006/relationships/image" Target="media\image3.png"/><Relationship Id="rId10" Type="http://schemas.openxmlformats.org/officeDocument/2006/relationships/image" Target="media\image3.png"/><Relationship Id="rId11" Type="http://schemas.openxmlformats.org/officeDocument/2006/relationships/image" Target="media\image3.png"/><Relationship Id="rId12" Type="http://schemas.openxmlformats.org/officeDocument/2006/relationships/image" Target="media\image3.png"/><Relationship Id="rId13" Type="http://schemas.openxmlformats.org/officeDocument/2006/relationships/image" Target="media\image3.png"/><Relationship Id="rId14" Type="http://schemas.openxmlformats.org/officeDocument/2006/relationships/image" Target="media\image3.png"/><Relationship Id="rId15" Type="http://schemas.openxmlformats.org/officeDocument/2006/relationships/image" Target="media\image3.png"/><Relationship Id="rId16" Type="http://schemas.openxmlformats.org/officeDocument/2006/relationships/image" Target="media\image4.jpg"/><Relationship Id="rId17" Type="http://schemas.openxmlformats.org/officeDocument/2006/relationships/image" Target="media\image5.jpg"/><Relationship Id="rId18" Type="http://schemas.openxmlformats.org/officeDocument/2006/relationships/image" Target="media\image6.jpg"/><Relationship Id="rId19" Type="http://schemas.openxmlformats.org/officeDocument/2006/relationships/image" Target="media\image7.jpg"/><Relationship Id="rId20" Type="http://schemas.openxmlformats.org/officeDocument/2006/relationships/image" Target="media\image8.jpg"/><Relationship Id="rId21" Type="http://schemas.openxmlformats.org/officeDocument/2006/relationships/image" Target="media\image9.jpg"/><Relationship Id="rId22" Type="http://schemas.openxmlformats.org/officeDocument/2006/relationships/image" Target="media\image10.jpg"/><Relationship Id="rId23" Type="http://schemas.openxmlformats.org/officeDocument/2006/relationships/image" Target="media\image11.jpg"/><Relationship Id="rId24" Type="http://schemas.openxmlformats.org/officeDocument/2006/relationships/image" Target="media\image12.jpg"/><Relationship Id="rId25" Type="http://schemas.openxmlformats.org/officeDocument/2006/relationships/hyperlink" Target="https://github.com/mend1001/ASD_APP_MUTANT_Miguel_Angel_Mendiga-o.git" TargetMode="External"/><Relationship Id="rId26" Type="http://schemas.openxmlformats.org/officeDocument/2006/relationships/image" Target="media\image13.jpg"/><Relationship Id="rId27" Type="http://schemas.openxmlformats.org/officeDocument/2006/relationships/hyperlink" Target="https://youtu.be/Cp85nHMm0Xk" TargetMode="External"/><Relationship Id="rId28" Type="http://schemas.openxmlformats.org/officeDocument/2006/relationships/image" Target="media\image2.png"/><Relationship Id="rId29" Type="http://schemas.openxmlformats.org/officeDocument/2006/relationships/image" Target="media\image2.png"/><Relationship Id="rId30" Type="http://schemas.openxmlformats.org/officeDocument/2006/relationships/hyperlink" Target="https://github.com/mend1001/API_APP_MUTANT_MIGUEL_MENDIGANO.git" TargetMode="External"/><Relationship Id="rId31" Type="http://schemas.openxmlformats.org/officeDocument/2006/relationships/image" Target="media\image2.png"/><Relationship Id="rId32" Type="http://schemas.openxmlformats.org/officeDocument/2006/relationships/image" Target="media\image2.png"/><Relationship Id="rId33" Type="http://schemas.openxmlformats.org/officeDocument/2006/relationships/image" Target="media\image2.png"/><Relationship Id="rId34" Type="http://schemas.openxmlformats.org/officeDocument/2006/relationships/image" Target="media\image2.png"/><Relationship Id="rId35" Type="http://schemas.openxmlformats.org/officeDocument/2006/relationships/hyperlink" Target="https://apiappmutantmiguelmendigano-production.up.railway.app/" TargetMode="External"/><Relationship Id="rId36" Type="http://schemas.openxmlformats.org/officeDocument/2006/relationships/image" Target="media\image2.png"/><Relationship Id="rId37" Type="http://schemas.openxmlformats.org/officeDocument/2006/relationships/image" Target="media\image2.png"/><Relationship Id="rId38" Type="http://schemas.openxmlformats.org/officeDocument/2006/relationships/image" Target="media\image2.png"/><Relationship Id="rId39" Type="http://schemas.openxmlformats.org/officeDocument/2006/relationships/image" Target="media\image2.png"/><Relationship Id="rId40" Type="http://schemas.openxmlformats.org/officeDocument/2006/relationships/image" Target="media\image14.jpg"/><Relationship Id="rId41" Type="http://schemas.openxmlformats.org/officeDocument/2006/relationships/image" Target="media\image3.png"/><Relationship Id="rId42" Type="http://schemas.openxmlformats.org/officeDocument/2006/relationships/image" Target="media\image3.png"/><Relationship Id="rId43" Type="http://schemas.openxmlformats.org/officeDocument/2006/relationships/image" Target="media\image3.png"/><Relationship Id="rId44" Type="http://schemas.openxmlformats.org/officeDocument/2006/relationships/image" Target="media\image3.png"/><Relationship Id="rId45" Type="http://schemas.openxmlformats.org/officeDocument/2006/relationships/image" Target="media\image3.png"/><Relationship Id="rId46" Type="http://schemas.openxmlformats.org/officeDocument/2006/relationships/image" Target="media\image3.png"/><Relationship Id="rId47" Type="http://schemas.openxmlformats.org/officeDocument/2006/relationships/image" Target="media\image3.png"/><Relationship Id="rId48" Type="http://schemas.openxmlformats.org/officeDocument/2006/relationships/image" Target="media\image3.png"/><Relationship Id="rId49" Type="http://schemas.openxmlformats.org/officeDocument/2006/relationships/image" Target="media\image3.png"/><Relationship Id="rId50" Type="http://schemas.openxmlformats.org/officeDocument/2006/relationships/image" Target="media\image3.png"/><Relationship Id="rId51" Type="http://schemas.openxmlformats.org/officeDocument/2006/relationships/image" Target="media\image3.png"/><Relationship Id="rId52" Type="http://schemas.openxmlformats.org/officeDocument/2006/relationships/image" Target="media\image3.png"/><Relationship Id="rId53" Type="http://schemas.openxmlformats.org/officeDocument/2006/relationships/image" Target="media\image3.png"/><Relationship Id="rId54" Type="http://schemas.openxmlformats.org/officeDocument/2006/relationships/image" Target="media\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